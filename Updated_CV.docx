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48B5DDC" w:rsidP="379C9C99" w:rsidRDefault="048B5DDC" w14:paraId="1E488BDA" w14:textId="3D20F9A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379C9C99" w:rsidR="048B5DDC">
        <w:rPr>
          <w:rFonts w:ascii="Trebuchet MS" w:hAnsi="Trebuchet MS"/>
          <w:b w:val="1"/>
          <w:bCs w:val="1"/>
        </w:rPr>
        <w:t>K Uday Goud</w:t>
      </w:r>
    </w:p>
    <w:p w:rsidR="048B5DDC" w:rsidP="379C9C99" w:rsidRDefault="048B5DDC" w14:paraId="5764F745" w14:textId="51AC935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379C9C99" w:rsidR="048B5DDC">
        <w:rPr>
          <w:rFonts w:ascii="Trebuchet MS" w:hAnsi="Trebuchet MS"/>
          <w:sz w:val="20"/>
          <w:szCs w:val="20"/>
        </w:rPr>
        <w:t>Rangareddy, Telangana, India</w:t>
      </w:r>
    </w:p>
    <w:p xmlns:wp14="http://schemas.microsoft.com/office/word/2010/wordml" w:rsidR="00000000" w:rsidP="379C9C99" w:rsidRDefault="00000000" w14:paraId="7DBFBB33" wp14:textId="4FE404B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rebuchet MS" w:hAnsi="Trebuchet MS"/>
          <w:b w:val="1"/>
          <w:bCs w:val="1"/>
          <w:sz w:val="20"/>
          <w:szCs w:val="20"/>
        </w:rPr>
      </w:pPr>
      <w:r w:rsidRPr="379C9C99" w:rsidR="379C9C99">
        <w:rPr>
          <w:rFonts w:ascii="Trebuchet MS" w:hAnsi="Trebuchet MS"/>
          <w:b w:val="1"/>
          <w:bCs w:val="1"/>
          <w:sz w:val="20"/>
          <w:szCs w:val="20"/>
        </w:rPr>
        <w:t xml:space="preserve">Mobile: </w:t>
      </w:r>
      <w:r w:rsidRPr="379C9C99" w:rsidR="379C9C99">
        <w:rPr>
          <w:rFonts w:ascii="Trebuchet MS" w:hAnsi="Trebuchet MS"/>
          <w:sz w:val="20"/>
          <w:szCs w:val="20"/>
        </w:rPr>
        <w:t xml:space="preserve">+91 </w:t>
      </w:r>
      <w:r w:rsidRPr="379C9C99" w:rsidR="00FAF43F">
        <w:rPr>
          <w:rFonts w:ascii="Trebuchet MS" w:hAnsi="Trebuchet MS"/>
          <w:sz w:val="20"/>
          <w:szCs w:val="20"/>
        </w:rPr>
        <w:t>6305842241</w:t>
      </w:r>
      <w:r w:rsidRPr="379C9C99" w:rsidR="379C9C99">
        <w:rPr>
          <w:rFonts w:ascii="Trebuchet MS" w:hAnsi="Trebuchet MS"/>
          <w:sz w:val="20"/>
          <w:szCs w:val="20"/>
        </w:rPr>
        <w:t xml:space="preserve"> | </w:t>
      </w:r>
      <w:r w:rsidRPr="379C9C99" w:rsidR="379C9C99">
        <w:rPr>
          <w:rFonts w:ascii="Trebuchet MS" w:hAnsi="Trebuchet MS"/>
          <w:b w:val="1"/>
          <w:bCs w:val="1"/>
          <w:sz w:val="20"/>
          <w:szCs w:val="20"/>
        </w:rPr>
        <w:t xml:space="preserve">Email: </w:t>
      </w:r>
      <w:r w:rsidRPr="379C9C99" w:rsidR="0D1EFC5C">
        <w:rPr>
          <w:rFonts w:ascii="Trebuchet MS" w:hAnsi="Trebuchet MS"/>
          <w:sz w:val="20"/>
          <w:szCs w:val="20"/>
        </w:rPr>
        <w:t>udaykotha.12@gmail.com</w:t>
      </w:r>
      <w:r w:rsidRPr="379C9C99" w:rsidR="379C9C99">
        <w:rPr>
          <w:rFonts w:ascii="Trebuchet MS" w:hAnsi="Trebuchet MS"/>
          <w:sz w:val="20"/>
          <w:szCs w:val="20"/>
        </w:rPr>
        <w:t xml:space="preserve"> |</w:t>
      </w:r>
    </w:p>
    <w:p xmlns:wp14="http://schemas.microsoft.com/office/word/2010/wordml" w:rsidR="00000000" w:rsidRDefault="00000000" w14:paraId="672A6659" wp14:textId="77777777">
      <w:pPr>
        <w:jc w:val="center"/>
        <w:rPr>
          <w:rFonts w:ascii="Trebuchet MS" w:hAnsi="Trebuchet MS"/>
          <w:b/>
          <w:bCs/>
          <w:sz w:val="20"/>
          <w:szCs w:val="20"/>
        </w:rPr>
      </w:pPr>
    </w:p>
    <w:p xmlns:wp14="http://schemas.microsoft.com/office/word/2010/wordml" w:rsidR="00000000" w:rsidRDefault="00000000" w14:paraId="710000E5" wp14:textId="21EC0356">
      <w:pPr>
        <w:jc w:val="both"/>
        <w:rPr>
          <w:rFonts w:ascii="Trebuchet MS" w:hAnsi="Trebuchet MS"/>
          <w:b w:val="1"/>
          <w:bCs w:val="1"/>
          <w:sz w:val="20"/>
          <w:szCs w:val="20"/>
        </w:rPr>
      </w:pPr>
      <w:r w:rsidRPr="379C9C99" w:rsidR="379C9C99">
        <w:rPr>
          <w:rFonts w:ascii="Trebuchet MS" w:hAnsi="Trebuchet MS" w:cs="Trebuchet MS"/>
          <w:i w:val="1"/>
          <w:iCs w:val="1"/>
          <w:sz w:val="20"/>
          <w:szCs w:val="20"/>
        </w:rPr>
        <w:t xml:space="preserve">An enthusiastic and highly motivated </w:t>
      </w:r>
      <w:r w:rsidRPr="379C9C99" w:rsidR="6387CE96">
        <w:rPr>
          <w:rFonts w:ascii="Trebuchet MS" w:hAnsi="Trebuchet MS" w:cs="Trebuchet MS"/>
          <w:i w:val="1"/>
          <w:iCs w:val="1"/>
          <w:sz w:val="20"/>
          <w:szCs w:val="20"/>
        </w:rPr>
        <w:t>individual pursuing a B. Eng in Computer Science.</w:t>
      </w:r>
      <w:r w:rsidRPr="379C9C99" w:rsidR="379C9C99">
        <w:rPr>
          <w:rFonts w:ascii="Trebuchet MS" w:hAnsi="Trebuchet MS" w:cs="Trebuchet MS"/>
          <w:i w:val="1"/>
          <w:iCs w:val="1"/>
          <w:sz w:val="20"/>
          <w:szCs w:val="20"/>
        </w:rPr>
        <w:t xml:space="preserve"> </w:t>
      </w:r>
      <w:r w:rsidRPr="379C9C99" w:rsidR="45F87BB7">
        <w:rPr>
          <w:rFonts w:ascii="Trebuchet MS" w:hAnsi="Trebuchet MS" w:cs="Trebuchet MS"/>
          <w:i w:val="1"/>
          <w:iCs w:val="1"/>
          <w:sz w:val="20"/>
          <w:szCs w:val="20"/>
        </w:rPr>
        <w:t>S</w:t>
      </w:r>
      <w:r w:rsidRPr="379C9C99" w:rsidR="379C9C99">
        <w:rPr>
          <w:rFonts w:ascii="Trebuchet MS" w:hAnsi="Trebuchet MS" w:cs="Trebuchet MS"/>
          <w:i w:val="1"/>
          <w:iCs w:val="1"/>
          <w:sz w:val="20"/>
          <w:szCs w:val="20"/>
        </w:rPr>
        <w:t xml:space="preserve">eeking to obtain a master's degree from an esteemed institution that offers an international experience. </w:t>
      </w:r>
      <w:r w:rsidRPr="379C9C99" w:rsidR="379C9C99">
        <w:rPr>
          <w:rFonts w:ascii="Trebuchet MS" w:hAnsi="Trebuchet MS" w:cs="Trebuchet MS"/>
          <w:i w:val="1"/>
          <w:iCs w:val="1"/>
          <w:sz w:val="20"/>
          <w:szCs w:val="20"/>
        </w:rPr>
        <w:t>Outstanding team player with excellent interpersonal and problem-solving abilities, sound organizational, logical &amp; communication skills, and working well both individually and in collaboration with an outgoing personality</w:t>
      </w:r>
    </w:p>
    <w:p xmlns:wp14="http://schemas.microsoft.com/office/word/2010/wordml" w:rsidR="00000000" w:rsidRDefault="00000000" w14:paraId="0A37501D" wp14:textId="77777777">
      <w:pPr>
        <w:jc w:val="both"/>
        <w:rPr>
          <w:rFonts w:ascii="Trebuchet MS" w:hAnsi="Trebuchet MS"/>
          <w:b/>
          <w:bCs/>
          <w:sz w:val="20"/>
          <w:szCs w:val="20"/>
        </w:rPr>
      </w:pPr>
    </w:p>
    <w:p xmlns:wp14="http://schemas.microsoft.com/office/word/2010/wordml" w:rsidR="00000000" w:rsidRDefault="00000000" w14:paraId="0759269A" wp14:textId="77777777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SKILL SET</w:t>
      </w:r>
    </w:p>
    <w:p xmlns:wp14="http://schemas.microsoft.com/office/word/2010/wordml" w:rsidR="00000000" w:rsidRDefault="00000000" w14:paraId="5DAB6C7B" wp14:textId="77777777">
      <w:pPr>
        <w:jc w:val="both"/>
        <w:rPr>
          <w:rFonts w:ascii="Trebuchet MS" w:hAnsi="Trebuchet MS"/>
          <w:b/>
          <w:bCs/>
          <w:sz w:val="20"/>
          <w:szCs w:val="20"/>
        </w:rPr>
      </w:pPr>
    </w:p>
    <w:p xmlns:wp14="http://schemas.microsoft.com/office/word/2010/wordml" w:rsidR="00000000" w:rsidRDefault="00000000" w14:paraId="36D2F668" wp14:textId="77777777">
      <w:pPr>
        <w:jc w:val="both"/>
        <w:rPr>
          <w:rFonts w:ascii="Trebuchet MS" w:hAnsi="Trebuchet MS"/>
          <w:b/>
          <w:bCs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>Behavioral:</w:t>
      </w:r>
    </w:p>
    <w:p xmlns:wp14="http://schemas.microsoft.com/office/word/2010/wordml" w:rsidR="00000000" w:rsidRDefault="00000000" w14:paraId="5A39BBE3" wp14:textId="77777777">
      <w:pPr>
        <w:jc w:val="both"/>
        <w:rPr>
          <w:rFonts w:ascii="Trebuchet MS" w:hAnsi="Trebuchet MS"/>
          <w:b/>
          <w:bCs/>
          <w:i/>
          <w:iCs/>
          <w:sz w:val="20"/>
          <w:szCs w:val="20"/>
        </w:rPr>
      </w:pPr>
    </w:p>
    <w:p xmlns:wp14="http://schemas.microsoft.com/office/word/2010/wordml" w:rsidR="00000000" w:rsidRDefault="00000000" w14:paraId="32B50F1A" wp14:textId="77777777">
      <w:p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Problem-solving | Communication and inter-personal | Critical thinking | Analytical mindset |Organizational | Multi-tasking | Target oriented and motivated | Time management | Leadership | Attention to detail | Flexibility, and adaptability | Detailed and result-oriented | Decision-making | Pro-active |</w:t>
      </w:r>
    </w:p>
    <w:p xmlns:wp14="http://schemas.microsoft.com/office/word/2010/wordml" w:rsidR="00000000" w:rsidRDefault="00000000" w14:paraId="41C8F396" wp14:textId="77777777">
      <w:pPr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RDefault="00000000" w14:paraId="07DEE553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EDUCATION</w:t>
      </w:r>
    </w:p>
    <w:p xmlns:wp14="http://schemas.microsoft.com/office/word/2010/wordml" w:rsidR="00000000" w:rsidRDefault="00000000" w14:paraId="72A3D3EC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3750"/>
        <w:gridCol w:w="1498"/>
        <w:gridCol w:w="2417"/>
      </w:tblGrid>
      <w:tr xmlns:wp14="http://schemas.microsoft.com/office/word/2010/wordml" w:rsidR="00000000" w:rsidTr="379C9C99" w14:paraId="0FD08129" wp14:textId="77777777">
        <w:tc>
          <w:tcPr>
            <w:tcW w:w="1980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14084DAF" wp14:textId="77777777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Qualification</w:t>
            </w:r>
          </w:p>
        </w:tc>
        <w:tc>
          <w:tcPr>
            <w:tcW w:w="3750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6E935025" wp14:textId="77777777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School/Board/University</w:t>
            </w:r>
          </w:p>
        </w:tc>
        <w:tc>
          <w:tcPr>
            <w:tcW w:w="1498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343769A1" wp14:textId="77777777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 Year</w:t>
            </w:r>
          </w:p>
        </w:tc>
        <w:tc>
          <w:tcPr>
            <w:tcW w:w="2417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49029367" wp14:textId="77777777">
            <w:pPr>
              <w:pStyle w:val="TableContents"/>
              <w:jc w:val="both"/>
            </w:pPr>
            <w:r>
              <w:rPr>
                <w:rFonts w:ascii="Trebuchet MS" w:hAnsi="Trebuchet MS" w:cs="Trebuchet MS"/>
                <w:sz w:val="20"/>
                <w:szCs w:val="20"/>
              </w:rPr>
              <w:t>Score/Percentage</w:t>
            </w:r>
          </w:p>
        </w:tc>
      </w:tr>
      <w:tr xmlns:wp14="http://schemas.microsoft.com/office/word/2010/wordml" w:rsidR="00000000" w:rsidTr="379C9C99" w14:paraId="08994E42" wp14:textId="77777777">
        <w:tc>
          <w:tcPr>
            <w:tcW w:w="198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4BB2D3D8" wp14:textId="22E72A7B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379C9C99">
              <w:rPr>
                <w:rFonts w:ascii="Trebuchet MS" w:hAnsi="Trebuchet MS" w:cs="Trebuchet MS"/>
                <w:sz w:val="20"/>
                <w:szCs w:val="20"/>
              </w:rPr>
              <w:t>B.E(</w:t>
            </w:r>
            <w:r w:rsidRPr="379C9C99" w:rsidR="39365062">
              <w:rPr>
                <w:rFonts w:ascii="Trebuchet MS" w:hAnsi="Trebuchet MS" w:cs="Trebuchet MS"/>
                <w:sz w:val="20"/>
                <w:szCs w:val="20"/>
              </w:rPr>
              <w:t>Computer Science)</w:t>
            </w:r>
          </w:p>
        </w:tc>
        <w:tc>
          <w:tcPr>
            <w:tcW w:w="375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22EA6564" wp14:textId="67EF776C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79C9C99" w:rsidR="39365062">
              <w:rPr>
                <w:rFonts w:ascii="Trebuchet MS" w:hAnsi="Trebuchet MS" w:cs="Trebuchet MS"/>
                <w:sz w:val="20"/>
                <w:szCs w:val="20"/>
              </w:rPr>
              <w:t>Vellore Institute of Technology</w:t>
            </w:r>
          </w:p>
        </w:tc>
        <w:tc>
          <w:tcPr>
            <w:tcW w:w="1498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42B71CCD" wp14:textId="72E08797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379C9C99">
              <w:rPr>
                <w:rFonts w:ascii="Trebuchet MS" w:hAnsi="Trebuchet MS" w:cs="Trebuchet MS"/>
                <w:sz w:val="20"/>
                <w:szCs w:val="20"/>
              </w:rPr>
              <w:t>2</w:t>
            </w:r>
            <w:r w:rsidRPr="379C9C99" w:rsidR="7A916B30">
              <w:rPr>
                <w:rFonts w:ascii="Trebuchet MS" w:hAnsi="Trebuchet MS" w:cs="Trebuchet MS"/>
                <w:sz w:val="20"/>
                <w:szCs w:val="20"/>
              </w:rPr>
              <w:t>017-2021</w:t>
            </w:r>
          </w:p>
        </w:tc>
        <w:tc>
          <w:tcPr>
            <w:tcW w:w="2417" w:type="dxa"/>
            <w:tcBorders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4566F55D" wp14:textId="604E4E36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742AD4CC">
              <w:rPr>
                <w:rFonts w:ascii="Trebuchet MS" w:hAnsi="Trebuchet MS" w:cs="Trebuchet MS"/>
                <w:sz w:val="20"/>
                <w:szCs w:val="20"/>
              </w:rPr>
              <w:t>6.49 CGPA</w:t>
            </w:r>
          </w:p>
        </w:tc>
      </w:tr>
      <w:tr xmlns:wp14="http://schemas.microsoft.com/office/word/2010/wordml" w:rsidR="00000000" w:rsidTr="379C9C99" w14:paraId="4D726230" wp14:textId="77777777">
        <w:tc>
          <w:tcPr>
            <w:tcW w:w="198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1CE6B8B3" wp14:textId="76760541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79C9C99" w:rsidR="68660C48">
              <w:rPr>
                <w:rFonts w:ascii="Trebuchet MS" w:hAnsi="Trebuchet MS" w:cs="Trebuchet MS"/>
                <w:sz w:val="20"/>
                <w:szCs w:val="20"/>
              </w:rPr>
              <w:t>HIgher Secondary</w:t>
            </w:r>
          </w:p>
        </w:tc>
        <w:tc>
          <w:tcPr>
            <w:tcW w:w="375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159988B5" wp14:textId="114E3346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79C9C99" w:rsidR="0D0F3119">
              <w:rPr>
                <w:rFonts w:ascii="Trebuchet MS" w:hAnsi="Trebuchet MS" w:cs="Trebuchet MS"/>
                <w:sz w:val="20"/>
                <w:szCs w:val="20"/>
              </w:rPr>
              <w:t>Sri Chaitanya Junior College</w:t>
            </w:r>
          </w:p>
        </w:tc>
        <w:tc>
          <w:tcPr>
            <w:tcW w:w="1498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7D1E0FE1" wp14:textId="21229DF6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379C9C99">
              <w:rPr>
                <w:rFonts w:ascii="Trebuchet MS" w:hAnsi="Trebuchet MS" w:cs="Trebuchet MS"/>
                <w:sz w:val="20"/>
                <w:szCs w:val="20"/>
              </w:rPr>
              <w:t>20</w:t>
            </w:r>
            <w:r w:rsidRPr="379C9C99" w:rsidR="0D3E838A">
              <w:rPr>
                <w:rFonts w:ascii="Trebuchet MS" w:hAnsi="Trebuchet MS" w:cs="Trebuchet MS"/>
                <w:sz w:val="20"/>
                <w:szCs w:val="20"/>
              </w:rPr>
              <w:t>15-2017</w:t>
            </w:r>
          </w:p>
        </w:tc>
        <w:tc>
          <w:tcPr>
            <w:tcW w:w="2417" w:type="dxa"/>
            <w:tcBorders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63EFD0D7" wp14:textId="0E665F71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6242A68D">
              <w:rPr>
                <w:rFonts w:ascii="Trebuchet MS" w:hAnsi="Trebuchet MS" w:cs="Trebuchet MS"/>
                <w:sz w:val="20"/>
                <w:szCs w:val="20"/>
              </w:rPr>
              <w:t>91.9%</w:t>
            </w:r>
          </w:p>
        </w:tc>
      </w:tr>
      <w:tr xmlns:wp14="http://schemas.microsoft.com/office/word/2010/wordml" w:rsidR="00000000" w:rsidTr="379C9C99" w14:paraId="079AF94B" wp14:textId="77777777">
        <w:tc>
          <w:tcPr>
            <w:tcW w:w="198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26241E4F" wp14:textId="072E835B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79C9C99" w:rsidR="1BF4DE68">
              <w:rPr>
                <w:rFonts w:ascii="Trebuchet MS" w:hAnsi="Trebuchet MS" w:cs="Trebuchet MS"/>
                <w:sz w:val="20"/>
                <w:szCs w:val="20"/>
              </w:rPr>
              <w:t>Secondary</w:t>
            </w:r>
          </w:p>
        </w:tc>
        <w:tc>
          <w:tcPr>
            <w:tcW w:w="375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702F98F2" wp14:textId="2C988C7D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79C9C99" w:rsidR="132A8829">
              <w:rPr>
                <w:rFonts w:ascii="Trebuchet MS" w:hAnsi="Trebuchet MS" w:cs="Trebuchet MS"/>
                <w:sz w:val="20"/>
                <w:szCs w:val="20"/>
              </w:rPr>
              <w:t>Jubilee Hills Public School</w:t>
            </w:r>
          </w:p>
        </w:tc>
        <w:tc>
          <w:tcPr>
            <w:tcW w:w="1498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749D3916" wp14:textId="3C8B41C6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379C9C99">
              <w:rPr>
                <w:rFonts w:ascii="Trebuchet MS" w:hAnsi="Trebuchet MS" w:cs="Trebuchet MS"/>
                <w:sz w:val="20"/>
                <w:szCs w:val="20"/>
              </w:rPr>
              <w:t>201</w:t>
            </w:r>
            <w:r w:rsidRPr="379C9C99" w:rsidR="14A3A3E1"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2417" w:type="dxa"/>
            <w:tcBorders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P="379C9C99" w:rsidRDefault="00000000" w14:paraId="43A30C66" wp14:textId="0DA75599">
            <w:pPr>
              <w:pStyle w:val="TableContents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 w:rsidRPr="379C9C99" w:rsidR="6C7E1F42">
              <w:rPr>
                <w:rFonts w:ascii="Trebuchet MS" w:hAnsi="Trebuchet MS" w:cs="Trebuchet MS"/>
                <w:sz w:val="20"/>
                <w:szCs w:val="20"/>
              </w:rPr>
              <w:t>8.2 CGPA</w:t>
            </w:r>
          </w:p>
        </w:tc>
      </w:tr>
    </w:tbl>
    <w:p xmlns:wp14="http://schemas.microsoft.com/office/word/2010/wordml" w:rsidR="00000000" w:rsidRDefault="00000000" w14:paraId="0D0B940D" wp14:textId="77777777">
      <w:pPr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RDefault="00000000" w14:paraId="0E27B00A" wp14:textId="77777777">
      <w:pPr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RDefault="00000000" w14:paraId="3851510E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ACADEMIC PROJECTS</w:t>
      </w:r>
    </w:p>
    <w:p xmlns:wp14="http://schemas.microsoft.com/office/word/2010/wordml" w:rsidR="00000000" w:rsidRDefault="00000000" w14:paraId="60061E4C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7A4B5ECC" w:rsidP="379C9C99" w:rsidRDefault="7A4B5ECC" w14:paraId="0B36828C" w14:textId="17EF65A5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rebuchet MS" w:hAnsi="Trebuchet MS" w:eastAsia="Trebuchet MS" w:cs="Trebuchet MS"/>
          <w:b w:val="1"/>
          <w:bCs w:val="1"/>
          <w:sz w:val="20"/>
          <w:szCs w:val="20"/>
        </w:rPr>
      </w:pPr>
      <w:r w:rsidRPr="379C9C99" w:rsidR="7A4B5ECC">
        <w:rPr>
          <w:rFonts w:ascii="Trebuchet MS" w:hAnsi="Trebuchet MS" w:cs="Trebuchet MS"/>
          <w:b w:val="1"/>
          <w:bCs w:val="1"/>
          <w:sz w:val="20"/>
          <w:szCs w:val="20"/>
        </w:rPr>
        <w:t>Automated Car Parking System</w:t>
      </w:r>
    </w:p>
    <w:p w:rsidR="7A4B5ECC" w:rsidP="379C9C99" w:rsidRDefault="7A4B5ECC" w14:paraId="339EAF81" w14:textId="0430D2D0">
      <w:pPr>
        <w:pStyle w:val="Normal"/>
        <w:ind w:firstLine="709"/>
        <w:jc w:val="both"/>
        <w:rPr>
          <w:rFonts w:ascii="Trebuchet MS" w:hAnsi="Trebuchet MS" w:cs="Trebuchet MS"/>
          <w:b w:val="1"/>
          <w:bCs w:val="1"/>
          <w:sz w:val="20"/>
          <w:szCs w:val="20"/>
        </w:rPr>
      </w:pPr>
      <w:r w:rsidRPr="379C9C99" w:rsidR="7A4B5ECC">
        <w:rPr>
          <w:rFonts w:ascii="Trebuchet MS" w:hAnsi="Trebuchet MS" w:cs="Trebuchet MS"/>
          <w:sz w:val="20"/>
          <w:szCs w:val="20"/>
        </w:rPr>
        <w:t>The project was devised to locate nearest parking station and reduce traffic congestion.</w:t>
      </w:r>
    </w:p>
    <w:p xmlns:wp14="http://schemas.microsoft.com/office/word/2010/wordml" w:rsidR="00000000" w:rsidRDefault="00000000" w14:paraId="4B94D5A5" wp14:textId="77777777">
      <w:pPr>
        <w:jc w:val="both"/>
        <w:rPr>
          <w:rFonts w:ascii="Trebuchet MS" w:hAnsi="Trebuchet MS" w:cs="Trebuchet MS"/>
          <w:sz w:val="20"/>
          <w:szCs w:val="20"/>
        </w:rPr>
      </w:pPr>
    </w:p>
    <w:p w:rsidR="7F80D4A6" w:rsidP="379C9C99" w:rsidRDefault="7F80D4A6" w14:paraId="395045AB" w14:textId="2D2A992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rebuchet MS" w:hAnsi="Trebuchet MS" w:eastAsia="Trebuchet MS" w:cs="Trebuchet MS"/>
          <w:b w:val="1"/>
          <w:bCs w:val="1"/>
          <w:sz w:val="20"/>
          <w:szCs w:val="20"/>
        </w:rPr>
      </w:pPr>
      <w:r w:rsidRPr="379C9C99" w:rsidR="7F80D4A6">
        <w:rPr>
          <w:rFonts w:ascii="Trebuchet MS" w:hAnsi="Trebuchet MS" w:cs="Trebuchet MS"/>
          <w:b w:val="1"/>
          <w:bCs w:val="1"/>
          <w:sz w:val="20"/>
          <w:szCs w:val="20"/>
        </w:rPr>
        <w:t xml:space="preserve">CIBUS – Reduce Food Wastage </w:t>
      </w:r>
    </w:p>
    <w:p xmlns:wp14="http://schemas.microsoft.com/office/word/2010/wordml" w:rsidR="00000000" w:rsidP="379C9C99" w:rsidRDefault="00000000" w14:paraId="0A2937FB" wp14:textId="54B80059">
      <w:pPr>
        <w:pStyle w:val="Normal"/>
        <w:ind w:firstLine="709"/>
        <w:jc w:val="both"/>
        <w:rPr>
          <w:rFonts w:ascii="Trebuchet MS" w:hAnsi="Trebuchet MS" w:cs="Trebuchet MS"/>
          <w:b w:val="1"/>
          <w:bCs w:val="1"/>
          <w:sz w:val="20"/>
          <w:szCs w:val="20"/>
        </w:rPr>
      </w:pPr>
      <w:r w:rsidRPr="379C9C99" w:rsidR="7F80D4A6">
        <w:rPr>
          <w:rFonts w:ascii="Trebuchet MS" w:hAnsi="Trebuchet MS" w:cs="Trebuchet MS"/>
          <w:sz w:val="20"/>
          <w:szCs w:val="20"/>
        </w:rPr>
        <w:t>The project was aimed to identify food wastage and implementation of proper storage conditions</w:t>
      </w:r>
      <w:r w:rsidRPr="379C9C99" w:rsidR="67F01340">
        <w:rPr>
          <w:rFonts w:ascii="Trebuchet MS" w:hAnsi="Trebuchet MS" w:cs="Trebuchet MS"/>
          <w:sz w:val="20"/>
          <w:szCs w:val="20"/>
        </w:rPr>
        <w:t>.</w:t>
      </w:r>
    </w:p>
    <w:p xmlns:wp14="http://schemas.microsoft.com/office/word/2010/wordml" w:rsidR="00000000" w:rsidP="379C9C99" w:rsidRDefault="00000000" w14:paraId="059E3C9C" wp14:textId="621DA4F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P="379C9C99" w:rsidRDefault="00000000" w14:paraId="7CCD7F5E" wp14:textId="33834CC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rebuchet MS" w:hAnsi="Trebuchet MS" w:eastAsia="Trebuchet MS" w:cs="Trebuchet MS"/>
          <w:sz w:val="20"/>
          <w:szCs w:val="20"/>
        </w:rPr>
      </w:pPr>
      <w:r w:rsidRPr="379C9C99" w:rsidR="67F01340">
        <w:rPr>
          <w:rFonts w:ascii="Trebuchet MS" w:hAnsi="Trebuchet MS" w:cs="Trebuchet MS"/>
          <w:b w:val="1"/>
          <w:bCs w:val="1"/>
          <w:sz w:val="20"/>
          <w:szCs w:val="20"/>
        </w:rPr>
        <w:t xml:space="preserve">Online </w:t>
      </w:r>
      <w:r w:rsidRPr="379C9C99" w:rsidR="67F01340">
        <w:rPr>
          <w:rFonts w:ascii="Trebuchet MS" w:hAnsi="Trebuchet MS" w:cs="Trebuchet MS"/>
          <w:b w:val="1"/>
          <w:bCs w:val="1"/>
          <w:sz w:val="20"/>
          <w:szCs w:val="20"/>
        </w:rPr>
        <w:t>Grievance</w:t>
      </w:r>
      <w:r w:rsidRPr="379C9C99" w:rsidR="67F01340">
        <w:rPr>
          <w:rFonts w:ascii="Trebuchet MS" w:hAnsi="Trebuchet MS" w:cs="Trebuchet MS"/>
          <w:b w:val="1"/>
          <w:bCs w:val="1"/>
          <w:sz w:val="20"/>
          <w:szCs w:val="20"/>
        </w:rPr>
        <w:t xml:space="preserve"> Redressal System</w:t>
      </w:r>
    </w:p>
    <w:p xmlns:wp14="http://schemas.microsoft.com/office/word/2010/wordml" w:rsidR="00000000" w:rsidP="379C9C99" w:rsidRDefault="00000000" w14:paraId="2ECFCCFF" wp14:textId="00546F9C">
      <w:pPr>
        <w:pStyle w:val="Normal"/>
        <w:bidi w:val="0"/>
        <w:spacing w:before="0" w:beforeAutospacing="off" w:after="0" w:afterAutospacing="off" w:line="259" w:lineRule="auto"/>
        <w:ind w:right="0" w:firstLine="709"/>
        <w:jc w:val="both"/>
        <w:rPr>
          <w:rFonts w:ascii="Trebuchet MS" w:hAnsi="Trebuchet MS" w:cs="Trebuchet MS"/>
          <w:b w:val="1"/>
          <w:bCs w:val="1"/>
          <w:sz w:val="20"/>
          <w:szCs w:val="20"/>
        </w:rPr>
      </w:pPr>
      <w:r w:rsidRPr="379C9C99" w:rsidR="67F01340">
        <w:rPr>
          <w:rFonts w:ascii="Trebuchet MS" w:hAnsi="Trebuchet MS" w:cs="Trebuchet MS"/>
          <w:sz w:val="20"/>
          <w:szCs w:val="20"/>
        </w:rPr>
        <w:t xml:space="preserve">The portal was designed to resolve issues. It would have login authentication of all the students </w:t>
      </w:r>
      <w:r>
        <w:tab/>
      </w:r>
      <w:r w:rsidRPr="379C9C99" w:rsidR="67F01340">
        <w:rPr>
          <w:rFonts w:ascii="Trebuchet MS" w:hAnsi="Trebuchet MS" w:cs="Trebuchet MS"/>
          <w:sz w:val="20"/>
          <w:szCs w:val="20"/>
        </w:rPr>
        <w:t xml:space="preserve">and faculty including </w:t>
      </w:r>
      <w:r w:rsidRPr="379C9C99" w:rsidR="4C31EF4F">
        <w:rPr>
          <w:rFonts w:ascii="Trebuchet MS" w:hAnsi="Trebuchet MS" w:cs="Trebuchet MS"/>
          <w:sz w:val="20"/>
          <w:szCs w:val="20"/>
        </w:rPr>
        <w:t xml:space="preserve">administrators to register complaints and allocate them for resolution </w:t>
      </w:r>
      <w:r>
        <w:tab/>
      </w:r>
      <w:r>
        <w:tab/>
      </w:r>
      <w:r w:rsidRPr="379C9C99" w:rsidR="4C31EF4F">
        <w:rPr>
          <w:rFonts w:ascii="Trebuchet MS" w:hAnsi="Trebuchet MS" w:cs="Trebuchet MS"/>
          <w:sz w:val="20"/>
          <w:szCs w:val="20"/>
        </w:rPr>
        <w:t>accordingly.</w:t>
      </w:r>
    </w:p>
    <w:p xmlns:wp14="http://schemas.microsoft.com/office/word/2010/wordml" w:rsidR="00000000" w:rsidP="379C9C99" w:rsidRDefault="00000000" w14:paraId="32A5458D" wp14:textId="55976BA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P="379C9C99" w:rsidRDefault="00000000" w14:paraId="4A51D3F9" wp14:textId="3624532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rebuchet MS" w:hAnsi="Trebuchet MS" w:eastAsia="Trebuchet MS" w:cs="Trebuchet MS"/>
          <w:sz w:val="20"/>
          <w:szCs w:val="20"/>
        </w:rPr>
      </w:pPr>
      <w:r w:rsidRPr="379C9C99" w:rsidR="36DA61C2">
        <w:rPr>
          <w:rFonts w:ascii="Trebuchet MS" w:hAnsi="Trebuchet MS" w:cs="Trebuchet MS"/>
          <w:b w:val="1"/>
          <w:bCs w:val="1"/>
          <w:sz w:val="20"/>
          <w:szCs w:val="20"/>
        </w:rPr>
        <w:t>Other Projects:</w:t>
      </w:r>
    </w:p>
    <w:p xmlns:wp14="http://schemas.microsoft.com/office/word/2010/wordml" w:rsidR="00000000" w:rsidP="379C9C99" w:rsidRDefault="00000000" w14:paraId="7612F229" wp14:textId="722F2B16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both"/>
        <w:rPr>
          <w:sz w:val="20"/>
          <w:szCs w:val="20"/>
        </w:rPr>
      </w:pPr>
      <w:r w:rsidRPr="379C9C99" w:rsidR="36DA61C2">
        <w:rPr>
          <w:rFonts w:ascii="Trebuchet MS" w:hAnsi="Trebuchet MS" w:cs="Trebuchet MS"/>
          <w:b w:val="0"/>
          <w:bCs w:val="0"/>
          <w:sz w:val="20"/>
          <w:szCs w:val="20"/>
        </w:rPr>
        <w:t>File sharing in client server based on distributed file sharing systems</w:t>
      </w:r>
    </w:p>
    <w:p xmlns:wp14="http://schemas.microsoft.com/office/word/2010/wordml" w:rsidR="00000000" w:rsidP="379C9C99" w:rsidRDefault="00000000" w14:paraId="0D37EF54" wp14:textId="5E6DB5D5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both"/>
        <w:rPr>
          <w:sz w:val="20"/>
          <w:szCs w:val="20"/>
        </w:rPr>
      </w:pPr>
      <w:r w:rsidRPr="379C9C99" w:rsidR="36DA61C2">
        <w:rPr>
          <w:rFonts w:ascii="Trebuchet MS" w:hAnsi="Trebuchet MS" w:cs="Trebuchet MS"/>
          <w:b w:val="0"/>
          <w:bCs w:val="0"/>
          <w:sz w:val="20"/>
          <w:szCs w:val="20"/>
        </w:rPr>
        <w:t>Smart Shopping App for supermarkets</w:t>
      </w:r>
    </w:p>
    <w:p xmlns:wp14="http://schemas.microsoft.com/office/word/2010/wordml" w:rsidR="00000000" w:rsidP="379C9C99" w:rsidRDefault="00000000" w14:paraId="3656B9AB" wp14:textId="70435F83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both"/>
        <w:rPr>
          <w:sz w:val="20"/>
          <w:szCs w:val="20"/>
        </w:rPr>
      </w:pPr>
      <w:r w:rsidRPr="379C9C99" w:rsidR="36DA61C2">
        <w:rPr>
          <w:rFonts w:ascii="Trebuchet MS" w:hAnsi="Trebuchet MS" w:cs="Trebuchet MS"/>
          <w:b w:val="0"/>
          <w:bCs w:val="0"/>
          <w:sz w:val="20"/>
          <w:szCs w:val="20"/>
        </w:rPr>
        <w:t>Word Prediction</w:t>
      </w:r>
    </w:p>
    <w:p xmlns:wp14="http://schemas.microsoft.com/office/word/2010/wordml" w:rsidR="00000000" w:rsidRDefault="00000000" w14:paraId="4101652C" wp14:textId="77777777">
      <w:pPr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RDefault="00000000" w14:paraId="354B66D0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EXTRA-CURRICULAR</w:t>
      </w:r>
    </w:p>
    <w:p xmlns:wp14="http://schemas.microsoft.com/office/word/2010/wordml" w:rsidR="00000000" w:rsidRDefault="00000000" w14:paraId="4B99056E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6CEDB5D0" w:rsidP="379C9C99" w:rsidRDefault="6CEDB5D0" w14:paraId="5E69268A" w14:textId="3BCB0900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rebuchet MS" w:hAnsi="Trebuchet MS" w:eastAsia="Trebuchet MS" w:cs="Trebuchet MS"/>
          <w:sz w:val="20"/>
          <w:szCs w:val="20"/>
        </w:rPr>
      </w:pPr>
      <w:r w:rsidRPr="379C9C99" w:rsidR="6CEDB5D0">
        <w:rPr>
          <w:rFonts w:ascii="Trebuchet MS" w:hAnsi="Trebuchet MS" w:cs="Trebuchet MS"/>
          <w:sz w:val="20"/>
          <w:szCs w:val="20"/>
        </w:rPr>
        <w:t>Played district-level cricket</w:t>
      </w:r>
    </w:p>
    <w:p w:rsidR="6CEDB5D0" w:rsidP="379C9C99" w:rsidRDefault="6CEDB5D0" w14:paraId="1EA99A7A" w14:textId="0B96FECE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0"/>
          <w:szCs w:val="20"/>
        </w:rPr>
      </w:pPr>
      <w:r w:rsidRPr="379C9C99" w:rsidR="6CEDB5D0">
        <w:rPr>
          <w:rFonts w:ascii="Trebuchet MS" w:hAnsi="Trebuchet MS" w:cs="Trebuchet MS"/>
          <w:sz w:val="20"/>
          <w:szCs w:val="20"/>
        </w:rPr>
        <w:t>NCC Cadet with Certificate A – Grade C</w:t>
      </w:r>
    </w:p>
    <w:p w:rsidR="6CEDB5D0" w:rsidP="379C9C99" w:rsidRDefault="6CEDB5D0" w14:paraId="05BA425D" w14:textId="5835B538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0"/>
          <w:szCs w:val="20"/>
        </w:rPr>
      </w:pPr>
      <w:r w:rsidRPr="379C9C99" w:rsidR="6CEDB5D0">
        <w:rPr>
          <w:rFonts w:ascii="Trebuchet MS" w:hAnsi="Trebuchet MS" w:cs="Trebuchet MS"/>
          <w:sz w:val="20"/>
          <w:szCs w:val="20"/>
        </w:rPr>
        <w:t xml:space="preserve">Selected for state </w:t>
      </w:r>
      <w:r w:rsidRPr="379C9C99" w:rsidR="6CEDB5D0">
        <w:rPr>
          <w:rFonts w:ascii="Trebuchet MS" w:hAnsi="Trebuchet MS" w:cs="Trebuchet MS"/>
          <w:sz w:val="20"/>
          <w:szCs w:val="20"/>
        </w:rPr>
        <w:t>proboles</w:t>
      </w:r>
      <w:r w:rsidRPr="379C9C99" w:rsidR="6CEDB5D0">
        <w:rPr>
          <w:rFonts w:ascii="Trebuchet MS" w:hAnsi="Trebuchet MS" w:cs="Trebuchet MS"/>
          <w:sz w:val="20"/>
          <w:szCs w:val="20"/>
        </w:rPr>
        <w:t xml:space="preserve"> </w:t>
      </w:r>
    </w:p>
    <w:p w:rsidR="6CEDB5D0" w:rsidP="379C9C99" w:rsidRDefault="6CEDB5D0" w14:paraId="3F918F16" w14:textId="06F73134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0"/>
          <w:szCs w:val="20"/>
        </w:rPr>
      </w:pPr>
      <w:r w:rsidRPr="379C9C99" w:rsidR="6CEDB5D0">
        <w:rPr>
          <w:rFonts w:ascii="Trebuchet MS" w:hAnsi="Trebuchet MS" w:cs="Trebuchet MS"/>
          <w:sz w:val="20"/>
          <w:szCs w:val="20"/>
        </w:rPr>
        <w:t>Publicity and Management Club member at VIT</w:t>
      </w:r>
    </w:p>
    <w:p xmlns:wp14="http://schemas.microsoft.com/office/word/2010/wordml" w:rsidR="00000000" w:rsidRDefault="00000000" w14:paraId="1299C43A" wp14:textId="77777777">
      <w:pPr>
        <w:jc w:val="both"/>
        <w:rPr>
          <w:rFonts w:ascii="Trebuchet MS" w:hAnsi="Trebuchet MS" w:cs="Trebuchet MS"/>
          <w:sz w:val="20"/>
          <w:szCs w:val="20"/>
        </w:rPr>
      </w:pPr>
    </w:p>
    <w:p xmlns:wp14="http://schemas.microsoft.com/office/word/2010/wordml" w:rsidR="00000000" w:rsidRDefault="00000000" w14:paraId="7BB459C4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LANGUAGES KNOWN</w:t>
      </w:r>
    </w:p>
    <w:p xmlns:wp14="http://schemas.microsoft.com/office/word/2010/wordml" w:rsidR="00000000" w:rsidRDefault="00000000" w14:paraId="4DDBEF00" wp14:textId="77777777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379C9C99" w:rsidP="379C9C99" w:rsidRDefault="379C9C99" w14:paraId="2044FEF6" w14:textId="307FB13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rebuchet MS" w:hAnsi="Trebuchet MS" w:cs="Trebuchet MS"/>
          <w:sz w:val="20"/>
          <w:szCs w:val="20"/>
        </w:rPr>
      </w:pPr>
      <w:r w:rsidRPr="379C9C99" w:rsidR="379C9C99">
        <w:rPr>
          <w:rFonts w:ascii="Trebuchet MS" w:hAnsi="Trebuchet MS" w:cs="Trebuchet MS"/>
          <w:sz w:val="20"/>
          <w:szCs w:val="20"/>
        </w:rPr>
        <w:t xml:space="preserve">English, </w:t>
      </w:r>
      <w:r w:rsidRPr="379C9C99" w:rsidR="15B6DB53">
        <w:rPr>
          <w:rFonts w:ascii="Trebuchet MS" w:hAnsi="Trebuchet MS" w:cs="Trebuchet MS"/>
          <w:sz w:val="20"/>
          <w:szCs w:val="20"/>
        </w:rPr>
        <w:t>Hindi</w:t>
      </w:r>
    </w:p>
    <w:sectPr w:rsidR="00000000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</w:abstractNum>
  <w:abstractNum w:abstractNumId="2" w15:restartNumberingAfterBreak="0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</w:abstractNum>
  <w:abstractNum w:abstractNumId="5" w15:restartNumberingAfterBreak="0">
    <w:nsid w:val="00000006"/>
    <w:multiLevelType w:val="hybrid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2E32D73"/>
  <w15:chartTrackingRefBased/>
  <w15:docId w15:val="{F28F7369-DDD4-428C-94C4-0A07C7DD1845}"/>
  <w:rsids>
    <w:rsidRoot w:val="00000000"/>
    <w:rsid w:val="00000000"/>
    <w:rsid w:val="00FAF43F"/>
    <w:rsid w:val="048B5DDC"/>
    <w:rsid w:val="05235F63"/>
    <w:rsid w:val="05235F63"/>
    <w:rsid w:val="05BB95D6"/>
    <w:rsid w:val="06C52411"/>
    <w:rsid w:val="0910EF66"/>
    <w:rsid w:val="0910EF66"/>
    <w:rsid w:val="0AACBFC7"/>
    <w:rsid w:val="0D0F3119"/>
    <w:rsid w:val="0D1EFC5C"/>
    <w:rsid w:val="0D3E838A"/>
    <w:rsid w:val="0E7B3320"/>
    <w:rsid w:val="132A8829"/>
    <w:rsid w:val="14A3A3E1"/>
    <w:rsid w:val="15B6DB53"/>
    <w:rsid w:val="1BF4DE68"/>
    <w:rsid w:val="2544606D"/>
    <w:rsid w:val="36DA61C2"/>
    <w:rsid w:val="373A1C97"/>
    <w:rsid w:val="379C9C99"/>
    <w:rsid w:val="37E4233E"/>
    <w:rsid w:val="37EA178B"/>
    <w:rsid w:val="39365062"/>
    <w:rsid w:val="3985E7EC"/>
    <w:rsid w:val="3A71BD59"/>
    <w:rsid w:val="4171DD27"/>
    <w:rsid w:val="420EA40B"/>
    <w:rsid w:val="43AA746C"/>
    <w:rsid w:val="45F87BB7"/>
    <w:rsid w:val="4C31EF4F"/>
    <w:rsid w:val="4F4A176F"/>
    <w:rsid w:val="4F4A176F"/>
    <w:rsid w:val="54B45B29"/>
    <w:rsid w:val="567587EE"/>
    <w:rsid w:val="58F0F9B5"/>
    <w:rsid w:val="5F0B3863"/>
    <w:rsid w:val="60968210"/>
    <w:rsid w:val="6242A68D"/>
    <w:rsid w:val="6387CE96"/>
    <w:rsid w:val="638B9EEE"/>
    <w:rsid w:val="638B9EEE"/>
    <w:rsid w:val="67F01340"/>
    <w:rsid w:val="68660C48"/>
    <w:rsid w:val="6B41ADFD"/>
    <w:rsid w:val="6C7E1F42"/>
    <w:rsid w:val="6CEDB5D0"/>
    <w:rsid w:val="6D1958D7"/>
    <w:rsid w:val="6E794EBF"/>
    <w:rsid w:val="73339785"/>
    <w:rsid w:val="742AD4CC"/>
    <w:rsid w:val="7A4B5ECC"/>
    <w:rsid w:val="7A916B30"/>
    <w:rsid w:val="7F80D4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TableContents" w:customStyle="1">
    <w:name w:val="Table Contents"/>
    <w:basedOn w:val="Normal"/>
    <w:pPr>
      <w:suppressLineNumbers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Faiz Jiwani [SO Process, Hyderabad]</lastModifiedBy>
  <revision>2</revision>
  <lastPrinted>1601-01-01T00:00:00.0000000Z</lastPrinted>
  <dcterms:created xsi:type="dcterms:W3CDTF">2021-01-23T09:54:00.0000000Z</dcterms:created>
  <dcterms:modified xsi:type="dcterms:W3CDTF">2021-01-23T10:16:23.3639777Z</dcterms:modified>
</coreProperties>
</file>